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1759" w14:textId="77777777" w:rsidR="005E5EB4" w:rsidRPr="00DC6A17" w:rsidRDefault="005E5EB4" w:rsidP="00070478">
      <w:pPr>
        <w:rPr>
          <w:rFonts w:ascii="Times New Roman" w:hAnsi="Times New Roman" w:cs="Times New Roman"/>
          <w:sz w:val="28"/>
          <w:szCs w:val="28"/>
        </w:rPr>
      </w:pPr>
    </w:p>
    <w:p w14:paraId="621F47E9" w14:textId="77777777" w:rsidR="00E70596" w:rsidRDefault="00E70596" w:rsidP="00DC6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EF628" w14:textId="144FA090" w:rsidR="00DC6A17" w:rsidRPr="00DC6A17" w:rsidRDefault="00DC6A17" w:rsidP="00E705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A17">
        <w:rPr>
          <w:rFonts w:ascii="Times New Roman" w:hAnsi="Times New Roman" w:cs="Times New Roman"/>
          <w:sz w:val="28"/>
          <w:szCs w:val="28"/>
        </w:rPr>
        <w:t>GRADUATE SCHOLARSHIP ACCEPTANCE FORM</w:t>
      </w:r>
    </w:p>
    <w:p w14:paraId="26C61B79" w14:textId="1544C183" w:rsidR="00DC6A17" w:rsidRPr="00DC6A17" w:rsidRDefault="00DC6A17" w:rsidP="00DC6A17">
      <w:pPr>
        <w:rPr>
          <w:rFonts w:ascii="Times New Roman" w:hAnsi="Times New Roman" w:cs="Times New Roman"/>
          <w:sz w:val="28"/>
          <w:szCs w:val="28"/>
        </w:rPr>
      </w:pPr>
    </w:p>
    <w:p w14:paraId="5A8661B7" w14:textId="3AA47541" w:rsidR="00DC6A17" w:rsidRDefault="009B51E9" w:rsidP="00DC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58AF3B" wp14:editId="14E12D48">
                <wp:simplePos x="0" y="0"/>
                <wp:positionH relativeFrom="column">
                  <wp:posOffset>3288954</wp:posOffset>
                </wp:positionH>
                <wp:positionV relativeFrom="paragraph">
                  <wp:posOffset>158750</wp:posOffset>
                </wp:positionV>
                <wp:extent cx="1575800" cy="7917"/>
                <wp:effectExtent l="0" t="0" r="2476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800" cy="791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A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906279" id="Straight Connector 6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95pt,12.5pt" to="383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" strokecolor="#ea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D3B08" wp14:editId="7C9A988A">
                <wp:simplePos x="0" y="0"/>
                <wp:positionH relativeFrom="column">
                  <wp:posOffset>186046</wp:posOffset>
                </wp:positionH>
                <wp:positionV relativeFrom="paragraph">
                  <wp:posOffset>159690</wp:posOffset>
                </wp:positionV>
                <wp:extent cx="2430483" cy="7917"/>
                <wp:effectExtent l="0" t="0" r="2730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483" cy="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578F7" id="Straight Connector 5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12.55pt" to="206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" strokecolor="#ea0000 [3204]" strokeweight=".5pt">
                <v:stroke joinstyle="miter"/>
              </v:line>
            </w:pict>
          </mc:Fallback>
        </mc:AlternateContent>
      </w:r>
      <w:r w:rsidR="00DC6A17" w:rsidRPr="00DC6A17">
        <w:rPr>
          <w:rFonts w:ascii="Times New Roman" w:hAnsi="Times New Roman" w:cs="Times New Roman"/>
          <w:sz w:val="28"/>
          <w:szCs w:val="28"/>
        </w:rPr>
        <w:t>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BA7">
        <w:rPr>
          <w:rFonts w:ascii="Times New Roman" w:hAnsi="Times New Roman" w:cs="Times New Roman"/>
          <w:sz w:val="28"/>
          <w:szCs w:val="28"/>
        </w:rPr>
        <w:t xml:space="preserve">  GADUPUDI AMRUTHA SAI</w:t>
      </w:r>
      <w:r>
        <w:rPr>
          <w:rFonts w:ascii="Times New Roman" w:hAnsi="Times New Roman" w:cs="Times New Roman"/>
          <w:sz w:val="28"/>
          <w:szCs w:val="28"/>
        </w:rPr>
        <w:tab/>
      </w:r>
      <w:r w:rsidRPr="00DC6A17">
        <w:rPr>
          <w:rFonts w:ascii="Times New Roman" w:hAnsi="Times New Roman" w:cs="Times New Roman"/>
          <w:sz w:val="28"/>
          <w:szCs w:val="28"/>
        </w:rPr>
        <w:t>LU ID:</w:t>
      </w:r>
      <w:r w:rsidR="00655BA7">
        <w:rPr>
          <w:rFonts w:ascii="Times New Roman" w:hAnsi="Times New Roman" w:cs="Times New Roman"/>
          <w:sz w:val="28"/>
          <w:szCs w:val="28"/>
        </w:rPr>
        <w:t xml:space="preserve"> L20606298</w:t>
      </w:r>
      <w:r w:rsidR="00DC6A1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F43B8A" w14:textId="75999B4E" w:rsidR="00DC6A17" w:rsidRPr="00DC6A17" w:rsidRDefault="00DC6A17" w:rsidP="00DC6A17">
      <w:pPr>
        <w:rPr>
          <w:rFonts w:ascii="Times New Roman" w:hAnsi="Times New Roman" w:cs="Times New Roman"/>
          <w:sz w:val="28"/>
          <w:szCs w:val="28"/>
        </w:rPr>
      </w:pPr>
      <w:r w:rsidRPr="00DC6A17">
        <w:rPr>
          <w:rFonts w:ascii="Times New Roman" w:hAnsi="Times New Roman" w:cs="Times New Roman"/>
          <w:sz w:val="28"/>
          <w:szCs w:val="28"/>
        </w:rPr>
        <w:t xml:space="preserve">hereby accept the graduate scholarship offered to me for </w:t>
      </w:r>
      <w:r w:rsidR="00C44DF0">
        <w:rPr>
          <w:rFonts w:ascii="Times New Roman" w:hAnsi="Times New Roman" w:cs="Times New Roman"/>
          <w:sz w:val="28"/>
          <w:szCs w:val="28"/>
        </w:rPr>
        <w:t>Spring 2024</w:t>
      </w:r>
      <w:r w:rsidR="004A672A" w:rsidRPr="00DC6A17">
        <w:rPr>
          <w:rFonts w:ascii="Times New Roman" w:hAnsi="Times New Roman" w:cs="Times New Roman"/>
          <w:sz w:val="28"/>
          <w:szCs w:val="28"/>
        </w:rPr>
        <w:t xml:space="preserve"> </w:t>
      </w:r>
      <w:r w:rsidRPr="00DC6A17">
        <w:rPr>
          <w:rFonts w:ascii="Times New Roman" w:hAnsi="Times New Roman" w:cs="Times New Roman"/>
          <w:sz w:val="28"/>
          <w:szCs w:val="28"/>
        </w:rPr>
        <w:t xml:space="preserve">by the Department of Computer Science of Lamar University. </w:t>
      </w:r>
    </w:p>
    <w:p w14:paraId="48488A64" w14:textId="1A423A8E" w:rsidR="00DC6A17" w:rsidRPr="00DC6A17" w:rsidRDefault="00DC6A17" w:rsidP="00DC6A17">
      <w:pPr>
        <w:rPr>
          <w:rFonts w:ascii="Times New Roman" w:hAnsi="Times New Roman" w:cs="Times New Roman"/>
          <w:sz w:val="28"/>
          <w:szCs w:val="28"/>
        </w:rPr>
      </w:pPr>
      <w:r w:rsidRPr="00DC6A17">
        <w:rPr>
          <w:rFonts w:ascii="Times New Roman" w:hAnsi="Times New Roman" w:cs="Times New Roman"/>
          <w:sz w:val="28"/>
          <w:szCs w:val="28"/>
        </w:rPr>
        <w:t>I understand that to reserve this scholarship, this form with my signature must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A17">
        <w:rPr>
          <w:rFonts w:ascii="Times New Roman" w:hAnsi="Times New Roman" w:cs="Times New Roman"/>
          <w:sz w:val="28"/>
          <w:szCs w:val="28"/>
        </w:rPr>
        <w:t xml:space="preserve">reach the Department of Computer Science within </w:t>
      </w:r>
      <w:r w:rsidRPr="00307F84">
        <w:rPr>
          <w:rFonts w:ascii="Times New Roman" w:hAnsi="Times New Roman" w:cs="Times New Roman"/>
          <w:sz w:val="28"/>
          <w:szCs w:val="28"/>
          <w:u w:val="single"/>
        </w:rPr>
        <w:t>one month of acceptance for the upcoming semester</w:t>
      </w:r>
      <w:r w:rsidRPr="00DC6A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0A9012" w14:textId="7A61E2F9" w:rsidR="00DC6A17" w:rsidRPr="00DC6A17" w:rsidRDefault="00DC6A17" w:rsidP="00DC6A17">
      <w:pPr>
        <w:rPr>
          <w:rFonts w:ascii="Times New Roman" w:hAnsi="Times New Roman" w:cs="Times New Roman"/>
          <w:sz w:val="28"/>
          <w:szCs w:val="28"/>
        </w:rPr>
      </w:pPr>
      <w:r w:rsidRPr="00DC6A17">
        <w:rPr>
          <w:rFonts w:ascii="Times New Roman" w:hAnsi="Times New Roman" w:cs="Times New Roman"/>
          <w:sz w:val="28"/>
          <w:szCs w:val="28"/>
        </w:rPr>
        <w:t>I understand that I must be enrolled as a full-time student</w:t>
      </w:r>
      <w:r w:rsidR="009B51E9">
        <w:rPr>
          <w:rFonts w:ascii="Times New Roman" w:hAnsi="Times New Roman" w:cs="Times New Roman"/>
          <w:sz w:val="28"/>
          <w:szCs w:val="28"/>
        </w:rPr>
        <w:t xml:space="preserve">, nine credit hours, </w:t>
      </w:r>
      <w:r w:rsidR="00307F84">
        <w:rPr>
          <w:rFonts w:ascii="Times New Roman" w:hAnsi="Times New Roman" w:cs="Times New Roman"/>
          <w:sz w:val="28"/>
          <w:szCs w:val="28"/>
        </w:rPr>
        <w:t>six of these hours must be face-to-face or hybrid</w:t>
      </w:r>
      <w:r w:rsidR="002F7E33">
        <w:rPr>
          <w:rFonts w:ascii="Times New Roman" w:hAnsi="Times New Roman" w:cs="Times New Roman"/>
          <w:sz w:val="28"/>
          <w:szCs w:val="28"/>
        </w:rPr>
        <w:t xml:space="preserve">, </w:t>
      </w:r>
      <w:r w:rsidRPr="00DC6A17">
        <w:rPr>
          <w:rFonts w:ascii="Times New Roman" w:hAnsi="Times New Roman" w:cs="Times New Roman"/>
          <w:sz w:val="28"/>
          <w:szCs w:val="28"/>
        </w:rPr>
        <w:t xml:space="preserve">in good standing with a grade point average of 3.0 or higher in the Department of Computer Science to maintain this scholarship. </w:t>
      </w:r>
      <w:r w:rsidR="002F7E33">
        <w:rPr>
          <w:rFonts w:ascii="Times New Roman" w:hAnsi="Times New Roman" w:cs="Times New Roman"/>
          <w:sz w:val="28"/>
          <w:szCs w:val="28"/>
        </w:rPr>
        <w:t>Scholarships are dispersed no earlier than ten days before the beginning of the semester.</w:t>
      </w:r>
    </w:p>
    <w:p w14:paraId="2151D709" w14:textId="73D731DB" w:rsidR="005E5EB4" w:rsidRDefault="00DC6A17" w:rsidP="00DC6A17">
      <w:pPr>
        <w:rPr>
          <w:rFonts w:ascii="Times New Roman" w:hAnsi="Times New Roman" w:cs="Times New Roman"/>
          <w:sz w:val="28"/>
          <w:szCs w:val="28"/>
        </w:rPr>
      </w:pPr>
      <w:r w:rsidRPr="00DC6A17">
        <w:rPr>
          <w:rFonts w:ascii="Times New Roman" w:hAnsi="Times New Roman" w:cs="Times New Roman"/>
          <w:sz w:val="28"/>
          <w:szCs w:val="28"/>
        </w:rPr>
        <w:t>I also understand that I must abide by and maintain the academic honesty standards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A17">
        <w:rPr>
          <w:rFonts w:ascii="Times New Roman" w:hAnsi="Times New Roman" w:cs="Times New Roman"/>
          <w:sz w:val="28"/>
          <w:szCs w:val="28"/>
        </w:rPr>
        <w:t>Policies of the University and the Department of Computer Science.</w:t>
      </w:r>
    </w:p>
    <w:p w14:paraId="1AB62E7F" w14:textId="446F66AC" w:rsidR="009B51E9" w:rsidRDefault="009B51E9" w:rsidP="00DC6A17">
      <w:pPr>
        <w:rPr>
          <w:rFonts w:ascii="Times New Roman" w:hAnsi="Times New Roman" w:cs="Times New Roman"/>
          <w:sz w:val="28"/>
          <w:szCs w:val="28"/>
        </w:rPr>
      </w:pPr>
    </w:p>
    <w:p w14:paraId="00C2ABEE" w14:textId="0715ED09" w:rsidR="009B51E9" w:rsidRDefault="009B51E9" w:rsidP="00DC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038EBF" wp14:editId="488BBF9A">
                <wp:simplePos x="0" y="0"/>
                <wp:positionH relativeFrom="column">
                  <wp:posOffset>781050</wp:posOffset>
                </wp:positionH>
                <wp:positionV relativeFrom="paragraph">
                  <wp:posOffset>170180</wp:posOffset>
                </wp:positionV>
                <wp:extent cx="35052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A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4D219" id="Straight Connector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3.4pt" to="337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" strokecolor="#ea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Signature</w:t>
      </w:r>
      <w:r w:rsidR="00E7059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73F29B" w14:textId="732D2FCF" w:rsidR="009B51E9" w:rsidRDefault="009B51E9" w:rsidP="00DC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C602" wp14:editId="075B3538">
                <wp:simplePos x="0" y="0"/>
                <wp:positionH relativeFrom="column">
                  <wp:posOffset>1087755</wp:posOffset>
                </wp:positionH>
                <wp:positionV relativeFrom="paragraph">
                  <wp:posOffset>151765</wp:posOffset>
                </wp:positionV>
                <wp:extent cx="3248812" cy="636"/>
                <wp:effectExtent l="0" t="0" r="2794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812" cy="63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A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68577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1.95pt" to="341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" strokecolor="#ea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Printed Name: </w:t>
      </w:r>
      <w:r w:rsidR="00655BA7">
        <w:rPr>
          <w:rFonts w:ascii="Times New Roman" w:hAnsi="Times New Roman" w:cs="Times New Roman"/>
          <w:sz w:val="28"/>
          <w:szCs w:val="28"/>
        </w:rPr>
        <w:t xml:space="preserve"> GADUPUDI AMRUTHA SAI</w:t>
      </w:r>
    </w:p>
    <w:p w14:paraId="17610F58" w14:textId="001A50F2" w:rsidR="009B51E9" w:rsidRPr="00DC6A17" w:rsidRDefault="009B51E9" w:rsidP="00DC6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4A8AE" wp14:editId="204C77FB">
                <wp:simplePos x="0" y="0"/>
                <wp:positionH relativeFrom="column">
                  <wp:posOffset>552450</wp:posOffset>
                </wp:positionH>
                <wp:positionV relativeFrom="paragraph">
                  <wp:posOffset>142875</wp:posOffset>
                </wp:positionV>
                <wp:extent cx="37623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A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7D519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1.25pt" to="339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" strokecolor="#ea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Date: </w:t>
      </w:r>
      <w:r w:rsidR="00655BA7">
        <w:rPr>
          <w:rFonts w:ascii="Times New Roman" w:hAnsi="Times New Roman" w:cs="Times New Roman"/>
          <w:sz w:val="28"/>
          <w:szCs w:val="28"/>
        </w:rPr>
        <w:t xml:space="preserve">    25-09-2023</w:t>
      </w:r>
    </w:p>
    <w:sectPr w:rsidR="009B51E9" w:rsidRPr="00DC6A17" w:rsidSect="008B204B">
      <w:headerReference w:type="default" r:id="rId11"/>
      <w:footerReference w:type="default" r:id="rId12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1C8E" w14:textId="77777777" w:rsidR="00C954C9" w:rsidRDefault="00C954C9" w:rsidP="00D45945">
      <w:pPr>
        <w:spacing w:before="0" w:after="0" w:line="240" w:lineRule="auto"/>
      </w:pPr>
      <w:r>
        <w:separator/>
      </w:r>
    </w:p>
  </w:endnote>
  <w:endnote w:type="continuationSeparator" w:id="0">
    <w:p w14:paraId="4ACB7327" w14:textId="77777777" w:rsidR="00C954C9" w:rsidRDefault="00C954C9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2E3F" w14:textId="49846D7A" w:rsidR="007648F9" w:rsidRDefault="00AE2B36" w:rsidP="007648F9">
    <w:pPr>
      <w:pStyle w:val="Footer"/>
      <w:jc w:val="right"/>
    </w:pPr>
    <w:r>
      <w:t>Department of Computer Science</w:t>
    </w:r>
  </w:p>
  <w:p w14:paraId="4E0AC830" w14:textId="0912AADD" w:rsidR="00AE2B36" w:rsidRDefault="00AE2B36" w:rsidP="00AE2B36">
    <w:pPr>
      <w:pStyle w:val="Footer"/>
      <w:jc w:val="right"/>
    </w:pPr>
    <w:r>
      <w:t>Box 10056 Beaumont, TX. 77710</w:t>
    </w:r>
  </w:p>
  <w:p w14:paraId="2C319868" w14:textId="624AD95F" w:rsidR="00AE2B36" w:rsidRDefault="00AE2B36" w:rsidP="00AE2B36">
    <w:pPr>
      <w:pStyle w:val="Footer"/>
      <w:jc w:val="right"/>
    </w:pPr>
    <w:r>
      <w:t>(409) 880-8775 Office</w:t>
    </w:r>
  </w:p>
  <w:p w14:paraId="74D3F5E9" w14:textId="752A029D" w:rsidR="00AE2B36" w:rsidRDefault="00AE2B36" w:rsidP="00AE2B36">
    <w:pPr>
      <w:pStyle w:val="Footer"/>
      <w:jc w:val="right"/>
    </w:pPr>
    <w:r>
      <w:t>(409) 880-2364 Fax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F0F1" w14:textId="77777777" w:rsidR="00C954C9" w:rsidRDefault="00C954C9" w:rsidP="00D45945">
      <w:pPr>
        <w:spacing w:before="0" w:after="0" w:line="240" w:lineRule="auto"/>
      </w:pPr>
      <w:r>
        <w:separator/>
      </w:r>
    </w:p>
  </w:footnote>
  <w:footnote w:type="continuationSeparator" w:id="0">
    <w:p w14:paraId="50D7BCF0" w14:textId="77777777" w:rsidR="00C954C9" w:rsidRDefault="00C954C9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1"/>
      <w:gridCol w:w="7107"/>
    </w:tblGrid>
    <w:tr w:rsidR="00E834B7" w14:paraId="44C40BA8" w14:textId="77777777" w:rsidTr="00E834B7">
      <w:trPr>
        <w:trHeight w:val="360"/>
      </w:trPr>
      <w:tc>
        <w:tcPr>
          <w:tcW w:w="3381" w:type="dxa"/>
        </w:tcPr>
        <w:p w14:paraId="666C3389" w14:textId="77777777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  <w:tc>
        <w:tcPr>
          <w:tcW w:w="7107" w:type="dxa"/>
        </w:tcPr>
        <w:p w14:paraId="6001EBE8" w14:textId="445967BB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</w:tr>
  </w:tbl>
  <w:p w14:paraId="300006D8" w14:textId="34ED3F9C" w:rsidR="00D45945" w:rsidRDefault="009C703C">
    <w:pPr>
      <w:pStyle w:val="Header"/>
    </w:pPr>
    <w:r>
      <w:rPr>
        <w:noProof/>
        <w:color w:val="000000" w:themeColor="text1"/>
        <w:lang w:eastAsia="en-US"/>
      </w:rPr>
      <w:drawing>
        <wp:anchor distT="0" distB="0" distL="114300" distR="114300" simplePos="0" relativeHeight="251664384" behindDoc="0" locked="0" layoutInCell="1" allowOverlap="1" wp14:anchorId="3B505F92" wp14:editId="20CBB242">
          <wp:simplePos x="0" y="0"/>
          <wp:positionH relativeFrom="column">
            <wp:posOffset>3004820</wp:posOffset>
          </wp:positionH>
          <wp:positionV relativeFrom="paragraph">
            <wp:posOffset>-293802</wp:posOffset>
          </wp:positionV>
          <wp:extent cx="3281045" cy="683260"/>
          <wp:effectExtent l="0" t="0" r="0" b="2540"/>
          <wp:wrapThrough wrapText="bothSides">
            <wp:wrapPolygon edited="0">
              <wp:start x="4515" y="0"/>
              <wp:lineTo x="878" y="602"/>
              <wp:lineTo x="0" y="2409"/>
              <wp:lineTo x="0" y="14454"/>
              <wp:lineTo x="1254" y="19271"/>
              <wp:lineTo x="1254" y="20476"/>
              <wp:lineTo x="2132" y="21078"/>
              <wp:lineTo x="5518" y="21078"/>
              <wp:lineTo x="13043" y="21078"/>
              <wp:lineTo x="18059" y="20476"/>
              <wp:lineTo x="18937" y="19271"/>
              <wp:lineTo x="21445" y="12647"/>
              <wp:lineTo x="21445" y="0"/>
              <wp:lineTo x="14924" y="0"/>
              <wp:lineTo x="4515" y="0"/>
            </wp:wrapPolygon>
          </wp:wrapThrough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igCompSciRev+PM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1045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5945">
      <w:rPr>
        <w:noProof/>
        <w:color w:val="000000" w:themeColor="text1"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748E3D" wp14:editId="61818D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063044"/>
              <wp:effectExtent l="19050" t="57150" r="17780" b="5207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063044"/>
                        <a:chOff x="0" y="0"/>
                        <a:chExt cx="7785630" cy="10063044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07C7497E" id="Group 3" o:spid="_x0000_s1026" alt="&quot;&quot;" style="position:absolute;margin-left:0;margin-top:0;width:613.05pt;height:792.35pt;z-index:-251653120;mso-width-percent:1010;mso-height-percent:1010;mso-position-horizontal:center;mso-position-horizontal-relative:page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">
              <v:group id="Group 10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ea0000 [3204]" stroked="f" strokeweight="1pt"/>
                <v:shape id="Rectangle 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" path="m,l4000500,r,800100l792480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oup 12" o:spid="_x0000_s1030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Rectangle 13" o:spid="_x0000_s1031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" fillcolor="black [3213]" stroked="f" strokeweight="1pt"/>
                <v:shape id="Rectangle 2" o:spid="_x0000_s1032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" path="m,l4000500,r,800100l792480,800100,,xe" fillcolor="#ea0000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  <w:r w:rsidR="00D45945" w:rsidRPr="00615018">
      <w:rPr>
        <w:noProof/>
        <w:color w:val="000000" w:themeColor="text1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F1337"/>
    <w:multiLevelType w:val="hybridMultilevel"/>
    <w:tmpl w:val="88942B6A"/>
    <w:lvl w:ilvl="0" w:tplc="859E970E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A334ED"/>
    <w:multiLevelType w:val="hybridMultilevel"/>
    <w:tmpl w:val="0DE20BA2"/>
    <w:lvl w:ilvl="0" w:tplc="D7963FCE">
      <w:start w:val="1"/>
      <w:numFmt w:val="decimal"/>
      <w:lvlText w:val="%1."/>
      <w:lvlJc w:val="left"/>
      <w:pPr>
        <w:ind w:left="1080" w:hanging="360"/>
      </w:pPr>
      <w:rPr>
        <w:rFonts w:hint="default"/>
        <w:color w:val="C0504D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7391331">
    <w:abstractNumId w:val="0"/>
  </w:num>
  <w:num w:numId="2" w16cid:durableId="10459056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2AlIW5qYWFhampko6SsGpxcWZ+XkgBea1ABMMn1wsAAAA"/>
  </w:docVars>
  <w:rsids>
    <w:rsidRoot w:val="00301838"/>
    <w:rsid w:val="00001F90"/>
    <w:rsid w:val="00002F6E"/>
    <w:rsid w:val="00006CA5"/>
    <w:rsid w:val="000144C1"/>
    <w:rsid w:val="000201C3"/>
    <w:rsid w:val="00021FD4"/>
    <w:rsid w:val="00033008"/>
    <w:rsid w:val="000336C5"/>
    <w:rsid w:val="00037DD0"/>
    <w:rsid w:val="0004741C"/>
    <w:rsid w:val="00070478"/>
    <w:rsid w:val="00071E75"/>
    <w:rsid w:val="00083BAA"/>
    <w:rsid w:val="00091B11"/>
    <w:rsid w:val="000A272B"/>
    <w:rsid w:val="000A41C1"/>
    <w:rsid w:val="000A424B"/>
    <w:rsid w:val="000A4A52"/>
    <w:rsid w:val="000B09E5"/>
    <w:rsid w:val="000C53F1"/>
    <w:rsid w:val="000D787F"/>
    <w:rsid w:val="000E150D"/>
    <w:rsid w:val="0011069E"/>
    <w:rsid w:val="001265A6"/>
    <w:rsid w:val="001341CF"/>
    <w:rsid w:val="00137B71"/>
    <w:rsid w:val="00143D8D"/>
    <w:rsid w:val="001473A5"/>
    <w:rsid w:val="00165D13"/>
    <w:rsid w:val="001766D6"/>
    <w:rsid w:val="0018181B"/>
    <w:rsid w:val="00186300"/>
    <w:rsid w:val="001A26F0"/>
    <w:rsid w:val="001A2E52"/>
    <w:rsid w:val="001B42E2"/>
    <w:rsid w:val="001B5AD7"/>
    <w:rsid w:val="001C107D"/>
    <w:rsid w:val="001D1826"/>
    <w:rsid w:val="001D7B32"/>
    <w:rsid w:val="001E3932"/>
    <w:rsid w:val="001E58DB"/>
    <w:rsid w:val="0020262F"/>
    <w:rsid w:val="002136F6"/>
    <w:rsid w:val="00214642"/>
    <w:rsid w:val="0022540D"/>
    <w:rsid w:val="00230653"/>
    <w:rsid w:val="00232D93"/>
    <w:rsid w:val="00246781"/>
    <w:rsid w:val="00260654"/>
    <w:rsid w:val="00260E53"/>
    <w:rsid w:val="00271325"/>
    <w:rsid w:val="00272C7A"/>
    <w:rsid w:val="002753B5"/>
    <w:rsid w:val="002D222D"/>
    <w:rsid w:val="002D6ADD"/>
    <w:rsid w:val="002E764F"/>
    <w:rsid w:val="002F7E33"/>
    <w:rsid w:val="00301838"/>
    <w:rsid w:val="00307F84"/>
    <w:rsid w:val="0032343A"/>
    <w:rsid w:val="00326B0C"/>
    <w:rsid w:val="00331E98"/>
    <w:rsid w:val="00334974"/>
    <w:rsid w:val="003361CB"/>
    <w:rsid w:val="003444BE"/>
    <w:rsid w:val="00345441"/>
    <w:rsid w:val="003517D6"/>
    <w:rsid w:val="00352A92"/>
    <w:rsid w:val="0036295B"/>
    <w:rsid w:val="00376D35"/>
    <w:rsid w:val="003936EF"/>
    <w:rsid w:val="00393F30"/>
    <w:rsid w:val="003979C4"/>
    <w:rsid w:val="003A0D25"/>
    <w:rsid w:val="003A2EF8"/>
    <w:rsid w:val="003A540A"/>
    <w:rsid w:val="003B19D9"/>
    <w:rsid w:val="003B61DB"/>
    <w:rsid w:val="003C7E53"/>
    <w:rsid w:val="003D0DBA"/>
    <w:rsid w:val="003D1816"/>
    <w:rsid w:val="003D2AB0"/>
    <w:rsid w:val="003E24DF"/>
    <w:rsid w:val="003E3894"/>
    <w:rsid w:val="003E557B"/>
    <w:rsid w:val="003F17A5"/>
    <w:rsid w:val="004164C0"/>
    <w:rsid w:val="00434D95"/>
    <w:rsid w:val="0044023E"/>
    <w:rsid w:val="00441ED6"/>
    <w:rsid w:val="00446A4D"/>
    <w:rsid w:val="00450A3B"/>
    <w:rsid w:val="00450D6C"/>
    <w:rsid w:val="004531AE"/>
    <w:rsid w:val="00454EED"/>
    <w:rsid w:val="00455D28"/>
    <w:rsid w:val="00457FD7"/>
    <w:rsid w:val="004630D8"/>
    <w:rsid w:val="00463731"/>
    <w:rsid w:val="00470056"/>
    <w:rsid w:val="00471C01"/>
    <w:rsid w:val="00484E47"/>
    <w:rsid w:val="004A2B0D"/>
    <w:rsid w:val="004A672A"/>
    <w:rsid w:val="004C1154"/>
    <w:rsid w:val="004C7E8B"/>
    <w:rsid w:val="004D1A08"/>
    <w:rsid w:val="004E01F6"/>
    <w:rsid w:val="004E301E"/>
    <w:rsid w:val="004E341C"/>
    <w:rsid w:val="004F611B"/>
    <w:rsid w:val="00512C04"/>
    <w:rsid w:val="00524A5C"/>
    <w:rsid w:val="00536046"/>
    <w:rsid w:val="00541774"/>
    <w:rsid w:val="0054735B"/>
    <w:rsid w:val="00550F53"/>
    <w:rsid w:val="00561FA3"/>
    <w:rsid w:val="00563742"/>
    <w:rsid w:val="00564809"/>
    <w:rsid w:val="0057510C"/>
    <w:rsid w:val="0058217E"/>
    <w:rsid w:val="00587D7D"/>
    <w:rsid w:val="0059610F"/>
    <w:rsid w:val="00596A44"/>
    <w:rsid w:val="00597E25"/>
    <w:rsid w:val="005A204A"/>
    <w:rsid w:val="005A69E7"/>
    <w:rsid w:val="005B46D1"/>
    <w:rsid w:val="005C2210"/>
    <w:rsid w:val="005C2C04"/>
    <w:rsid w:val="005C3376"/>
    <w:rsid w:val="005E3832"/>
    <w:rsid w:val="005E5EB4"/>
    <w:rsid w:val="005F6255"/>
    <w:rsid w:val="0060704F"/>
    <w:rsid w:val="00611065"/>
    <w:rsid w:val="00615018"/>
    <w:rsid w:val="006166C1"/>
    <w:rsid w:val="0062123A"/>
    <w:rsid w:val="0062538E"/>
    <w:rsid w:val="00627A82"/>
    <w:rsid w:val="00627B46"/>
    <w:rsid w:val="00632481"/>
    <w:rsid w:val="00635AC4"/>
    <w:rsid w:val="006377E8"/>
    <w:rsid w:val="00642068"/>
    <w:rsid w:val="00646E75"/>
    <w:rsid w:val="0064726E"/>
    <w:rsid w:val="00652A8B"/>
    <w:rsid w:val="0065435A"/>
    <w:rsid w:val="00655BA7"/>
    <w:rsid w:val="0067281B"/>
    <w:rsid w:val="0068522A"/>
    <w:rsid w:val="00687C1B"/>
    <w:rsid w:val="006B0DFF"/>
    <w:rsid w:val="006F6F10"/>
    <w:rsid w:val="00703D5A"/>
    <w:rsid w:val="00721B1B"/>
    <w:rsid w:val="00740EC8"/>
    <w:rsid w:val="007421AD"/>
    <w:rsid w:val="00742C35"/>
    <w:rsid w:val="00742ED4"/>
    <w:rsid w:val="0074370B"/>
    <w:rsid w:val="00747906"/>
    <w:rsid w:val="00753B68"/>
    <w:rsid w:val="00757925"/>
    <w:rsid w:val="007648F9"/>
    <w:rsid w:val="00783E79"/>
    <w:rsid w:val="00797A58"/>
    <w:rsid w:val="007A5BDD"/>
    <w:rsid w:val="007B0601"/>
    <w:rsid w:val="007B5AE8"/>
    <w:rsid w:val="007C6E45"/>
    <w:rsid w:val="007C6FE4"/>
    <w:rsid w:val="007D09B0"/>
    <w:rsid w:val="007E275E"/>
    <w:rsid w:val="007F5192"/>
    <w:rsid w:val="00812139"/>
    <w:rsid w:val="0082224A"/>
    <w:rsid w:val="00826382"/>
    <w:rsid w:val="0085313B"/>
    <w:rsid w:val="00870663"/>
    <w:rsid w:val="00874006"/>
    <w:rsid w:val="00876526"/>
    <w:rsid w:val="0088131C"/>
    <w:rsid w:val="00881F9E"/>
    <w:rsid w:val="00882712"/>
    <w:rsid w:val="008B204B"/>
    <w:rsid w:val="008B2AF1"/>
    <w:rsid w:val="008B70D9"/>
    <w:rsid w:val="008C285F"/>
    <w:rsid w:val="008C398B"/>
    <w:rsid w:val="008D174A"/>
    <w:rsid w:val="008D3A2E"/>
    <w:rsid w:val="008E0673"/>
    <w:rsid w:val="008E41E4"/>
    <w:rsid w:val="008F361A"/>
    <w:rsid w:val="00904978"/>
    <w:rsid w:val="00906073"/>
    <w:rsid w:val="009072FA"/>
    <w:rsid w:val="00917562"/>
    <w:rsid w:val="00920031"/>
    <w:rsid w:val="00935B0A"/>
    <w:rsid w:val="00940444"/>
    <w:rsid w:val="00945EE8"/>
    <w:rsid w:val="009506F8"/>
    <w:rsid w:val="00982C82"/>
    <w:rsid w:val="00983F69"/>
    <w:rsid w:val="00991A20"/>
    <w:rsid w:val="009B0940"/>
    <w:rsid w:val="009B3055"/>
    <w:rsid w:val="009B51E9"/>
    <w:rsid w:val="009C0AE2"/>
    <w:rsid w:val="009C703C"/>
    <w:rsid w:val="009D7550"/>
    <w:rsid w:val="009E4AEC"/>
    <w:rsid w:val="009E4E36"/>
    <w:rsid w:val="009E6ED7"/>
    <w:rsid w:val="00A0062C"/>
    <w:rsid w:val="00A02E30"/>
    <w:rsid w:val="00A04653"/>
    <w:rsid w:val="00A11A20"/>
    <w:rsid w:val="00A12A4D"/>
    <w:rsid w:val="00A21084"/>
    <w:rsid w:val="00A32DBA"/>
    <w:rsid w:val="00A42430"/>
    <w:rsid w:val="00A44406"/>
    <w:rsid w:val="00A60844"/>
    <w:rsid w:val="00A619B0"/>
    <w:rsid w:val="00A86F79"/>
    <w:rsid w:val="00A93166"/>
    <w:rsid w:val="00A94809"/>
    <w:rsid w:val="00A95A08"/>
    <w:rsid w:val="00A96CF8"/>
    <w:rsid w:val="00AA2973"/>
    <w:rsid w:val="00AA35C7"/>
    <w:rsid w:val="00AA54B6"/>
    <w:rsid w:val="00AB4269"/>
    <w:rsid w:val="00AB4FE1"/>
    <w:rsid w:val="00AD7BE1"/>
    <w:rsid w:val="00AE1D75"/>
    <w:rsid w:val="00AE2B36"/>
    <w:rsid w:val="00AF19B6"/>
    <w:rsid w:val="00AF73BA"/>
    <w:rsid w:val="00B1628B"/>
    <w:rsid w:val="00B47B9E"/>
    <w:rsid w:val="00B50294"/>
    <w:rsid w:val="00B5447F"/>
    <w:rsid w:val="00B656CE"/>
    <w:rsid w:val="00B6732D"/>
    <w:rsid w:val="00B71009"/>
    <w:rsid w:val="00B76F0F"/>
    <w:rsid w:val="00B85D0F"/>
    <w:rsid w:val="00B919F6"/>
    <w:rsid w:val="00B93695"/>
    <w:rsid w:val="00BA5130"/>
    <w:rsid w:val="00BA6668"/>
    <w:rsid w:val="00BB3AFE"/>
    <w:rsid w:val="00BD0558"/>
    <w:rsid w:val="00BD53CD"/>
    <w:rsid w:val="00BD723C"/>
    <w:rsid w:val="00BF3D8E"/>
    <w:rsid w:val="00C251EF"/>
    <w:rsid w:val="00C4315D"/>
    <w:rsid w:val="00C444F8"/>
    <w:rsid w:val="00C44DF0"/>
    <w:rsid w:val="00C5055D"/>
    <w:rsid w:val="00C50AEA"/>
    <w:rsid w:val="00C5339F"/>
    <w:rsid w:val="00C54A35"/>
    <w:rsid w:val="00C565E6"/>
    <w:rsid w:val="00C62658"/>
    <w:rsid w:val="00C70786"/>
    <w:rsid w:val="00C8222A"/>
    <w:rsid w:val="00C954C9"/>
    <w:rsid w:val="00CA38CD"/>
    <w:rsid w:val="00D073C5"/>
    <w:rsid w:val="00D14D9E"/>
    <w:rsid w:val="00D25193"/>
    <w:rsid w:val="00D27903"/>
    <w:rsid w:val="00D36EE2"/>
    <w:rsid w:val="00D45945"/>
    <w:rsid w:val="00D56214"/>
    <w:rsid w:val="00D66593"/>
    <w:rsid w:val="00D83EB2"/>
    <w:rsid w:val="00D87095"/>
    <w:rsid w:val="00D9675F"/>
    <w:rsid w:val="00DA44D5"/>
    <w:rsid w:val="00DA68AE"/>
    <w:rsid w:val="00DC28B5"/>
    <w:rsid w:val="00DC29DC"/>
    <w:rsid w:val="00DC2A27"/>
    <w:rsid w:val="00DC6A17"/>
    <w:rsid w:val="00DE0ED7"/>
    <w:rsid w:val="00DE25BF"/>
    <w:rsid w:val="00DE2C95"/>
    <w:rsid w:val="00DF5D0D"/>
    <w:rsid w:val="00E04949"/>
    <w:rsid w:val="00E06360"/>
    <w:rsid w:val="00E1330E"/>
    <w:rsid w:val="00E1699B"/>
    <w:rsid w:val="00E16B07"/>
    <w:rsid w:val="00E27B46"/>
    <w:rsid w:val="00E4205C"/>
    <w:rsid w:val="00E55D74"/>
    <w:rsid w:val="00E6540C"/>
    <w:rsid w:val="00E7056C"/>
    <w:rsid w:val="00E70596"/>
    <w:rsid w:val="00E748EF"/>
    <w:rsid w:val="00E81E2A"/>
    <w:rsid w:val="00E834B7"/>
    <w:rsid w:val="00EB4736"/>
    <w:rsid w:val="00EC175B"/>
    <w:rsid w:val="00EC35E1"/>
    <w:rsid w:val="00EC3EAD"/>
    <w:rsid w:val="00EE0952"/>
    <w:rsid w:val="00F10024"/>
    <w:rsid w:val="00F100A1"/>
    <w:rsid w:val="00F13BB1"/>
    <w:rsid w:val="00F3192D"/>
    <w:rsid w:val="00F44FC9"/>
    <w:rsid w:val="00F47524"/>
    <w:rsid w:val="00F84C87"/>
    <w:rsid w:val="00FA043F"/>
    <w:rsid w:val="00FB629C"/>
    <w:rsid w:val="00FC6203"/>
    <w:rsid w:val="00FC6628"/>
    <w:rsid w:val="00FD5DD3"/>
    <w:rsid w:val="00FE0F43"/>
    <w:rsid w:val="00FE11CF"/>
    <w:rsid w:val="00FE1CDA"/>
    <w:rsid w:val="00FF0EA2"/>
    <w:rsid w:val="00FF3E27"/>
    <w:rsid w:val="00F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E8A9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AF0000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AF00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AF0000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AF0000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5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023E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440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brooks\AppData\Roaming\Microsoft\Templates\Bold%20logo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EA0000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8D8BFE-1769-419D-8BA8-EA8000A01A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2023-09-01T20:16:00Z</dcterms:created>
  <dcterms:modified xsi:type="dcterms:W3CDTF">2023-09-25T04:43:00Z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53638777e2d2d00046e868ff558c5c305f74e9fb041a3b611ab5b754f0a80d4f</vt:lpwstr>
  </property>
</Properties>
</file>